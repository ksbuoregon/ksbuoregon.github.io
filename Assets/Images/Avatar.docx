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AAF1E" w14:textId="77777777" w:rsidR="00117B79" w:rsidRDefault="00117B79" w:rsidP="00117B79">
      <w:r>
        <w:t>&lt;div class="container-1"&gt;</w:t>
      </w:r>
    </w:p>
    <w:p w14:paraId="1A1CDB68" w14:textId="77777777" w:rsidR="00117B79" w:rsidRDefault="00117B79" w:rsidP="00117B79">
      <w:r>
        <w:t xml:space="preserve">  &lt;div class="box-1"&gt;</w:t>
      </w:r>
    </w:p>
    <w:p w14:paraId="6019DF86" w14:textId="77777777" w:rsidR="00117B79" w:rsidRDefault="00117B79" w:rsidP="00117B79">
      <w:r>
        <w:t xml:space="preserve">    &lt;h3&gt;Box One&lt;/h3&gt;</w:t>
      </w:r>
    </w:p>
    <w:p w14:paraId="5BA1011A" w14:textId="77777777" w:rsidR="00117B79" w:rsidRDefault="00117B79" w:rsidP="00117B79">
      <w:r>
        <w:t xml:space="preserve">    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.&lt;/p&gt;</w:t>
      </w:r>
    </w:p>
    <w:p w14:paraId="4AB43217" w14:textId="77777777" w:rsidR="00117B79" w:rsidRDefault="00117B79" w:rsidP="00117B79">
      <w:r>
        <w:t xml:space="preserve">  &lt;/div&gt;</w:t>
      </w:r>
    </w:p>
    <w:p w14:paraId="7DF2688E" w14:textId="77777777" w:rsidR="00117B79" w:rsidRDefault="00117B79" w:rsidP="00117B79">
      <w:r>
        <w:t xml:space="preserve">  &lt;div class="box-2"&gt;</w:t>
      </w:r>
    </w:p>
    <w:p w14:paraId="57A2055F" w14:textId="77777777" w:rsidR="00117B79" w:rsidRDefault="00117B79" w:rsidP="00117B79">
      <w:r>
        <w:t xml:space="preserve">    &lt;h3&gt;Box Two&lt;/h3&gt;</w:t>
      </w:r>
    </w:p>
    <w:p w14:paraId="7DB4FC07" w14:textId="77777777" w:rsidR="00117B79" w:rsidRDefault="00117B79" w:rsidP="00117B79">
      <w:r>
        <w:t xml:space="preserve">    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.&lt;/p&gt;</w:t>
      </w:r>
    </w:p>
    <w:p w14:paraId="233595AD" w14:textId="77777777" w:rsidR="00117B79" w:rsidRDefault="00117B79" w:rsidP="00117B79">
      <w:r>
        <w:t xml:space="preserve">  &lt;/div&gt;</w:t>
      </w:r>
    </w:p>
    <w:p w14:paraId="59BBCE82" w14:textId="77777777" w:rsidR="00117B79" w:rsidRDefault="00117B79" w:rsidP="00117B79">
      <w:r>
        <w:t xml:space="preserve">  &lt;div class="box-3"&gt;</w:t>
      </w:r>
    </w:p>
    <w:p w14:paraId="14EE4811" w14:textId="77777777" w:rsidR="00117B79" w:rsidRDefault="00117B79" w:rsidP="00117B79">
      <w:r>
        <w:t xml:space="preserve">    &lt;h3&gt;Box Three&lt;/h3&gt;</w:t>
      </w:r>
    </w:p>
    <w:p w14:paraId="144F6ACD" w14:textId="77777777" w:rsidR="00117B79" w:rsidRDefault="00117B79" w:rsidP="00117B79">
      <w:r>
        <w:t xml:space="preserve">    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.&lt;/p&gt;</w:t>
      </w:r>
    </w:p>
    <w:p w14:paraId="45C0FDE8" w14:textId="77777777" w:rsidR="00117B79" w:rsidRDefault="00117B79" w:rsidP="00117B79">
      <w:r>
        <w:t xml:space="preserve">  &lt;/div&gt;</w:t>
      </w:r>
    </w:p>
    <w:p w14:paraId="17D99968" w14:textId="77777777" w:rsidR="00117B79" w:rsidRDefault="00117B79" w:rsidP="00117B79">
      <w:r>
        <w:t>&lt;/div&gt;</w:t>
      </w:r>
    </w:p>
    <w:p w14:paraId="11DEE262" w14:textId="77777777" w:rsidR="00117B79" w:rsidRDefault="00117B79" w:rsidP="00117B79">
      <w:r>
        <w:t xml:space="preserve">  </w:t>
      </w:r>
    </w:p>
    <w:p w14:paraId="2E9F7489" w14:textId="77777777" w:rsidR="00117B79" w:rsidRDefault="00117B79" w:rsidP="00117B79">
      <w:r>
        <w:t>&lt;div class="container-2"&gt;</w:t>
      </w:r>
    </w:p>
    <w:p w14:paraId="364688AE" w14:textId="77777777" w:rsidR="00117B79" w:rsidRDefault="00117B79" w:rsidP="00117B79">
      <w:r>
        <w:t xml:space="preserve">  &lt;div class="container-2-box"&gt;</w:t>
      </w:r>
    </w:p>
    <w:p w14:paraId="4AF65E0A" w14:textId="77777777" w:rsidR="00117B79" w:rsidRDefault="00117B79" w:rsidP="00117B79">
      <w:r>
        <w:t xml:space="preserve">    &lt;h3&gt;Box Four&lt;/h3&gt;</w:t>
      </w:r>
    </w:p>
    <w:p w14:paraId="688295E0" w14:textId="77777777" w:rsidR="00117B79" w:rsidRDefault="00117B79" w:rsidP="00117B79">
      <w:r>
        <w:t xml:space="preserve">    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fermentum. In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id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convallis </w:t>
      </w:r>
      <w:proofErr w:type="spellStart"/>
      <w:r>
        <w:t>nec</w:t>
      </w:r>
      <w:proofErr w:type="spellEnd"/>
      <w:r>
        <w:t>. &lt;/p&gt;</w:t>
      </w:r>
    </w:p>
    <w:p w14:paraId="74BC8FF5" w14:textId="77777777" w:rsidR="00117B79" w:rsidRDefault="00117B79" w:rsidP="00117B79">
      <w:r>
        <w:t xml:space="preserve">  &lt;/div&gt;</w:t>
      </w:r>
    </w:p>
    <w:p w14:paraId="00EBA531" w14:textId="77777777" w:rsidR="00117B79" w:rsidRDefault="00117B79" w:rsidP="00117B79">
      <w:r>
        <w:t xml:space="preserve">  &lt;div class="container-2-box"&gt;</w:t>
      </w:r>
    </w:p>
    <w:p w14:paraId="6B2CED97" w14:textId="77777777" w:rsidR="00117B79" w:rsidRDefault="00117B79" w:rsidP="00117B79">
      <w:r>
        <w:t xml:space="preserve">    &lt;h3&gt;Box Five&lt;/h3&gt;</w:t>
      </w:r>
    </w:p>
    <w:p w14:paraId="35A39AD1" w14:textId="77777777" w:rsidR="00117B79" w:rsidRDefault="00117B79" w:rsidP="00117B79">
      <w:r>
        <w:t xml:space="preserve">    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fermentum. In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id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convallis </w:t>
      </w:r>
      <w:proofErr w:type="spellStart"/>
      <w:r>
        <w:t>nec</w:t>
      </w:r>
      <w:proofErr w:type="spellEnd"/>
      <w:r>
        <w:t>. &lt;/p&gt;</w:t>
      </w:r>
    </w:p>
    <w:p w14:paraId="60770496" w14:textId="77777777" w:rsidR="00117B79" w:rsidRDefault="00117B79" w:rsidP="00117B79">
      <w:r>
        <w:t xml:space="preserve">  &lt;/div&gt;</w:t>
      </w:r>
    </w:p>
    <w:p w14:paraId="50F7E554" w14:textId="77777777" w:rsidR="00117B79" w:rsidRDefault="00117B79" w:rsidP="00117B79">
      <w:r>
        <w:t xml:space="preserve">  &lt;div class="container-2-box"&gt;</w:t>
      </w:r>
    </w:p>
    <w:p w14:paraId="5125A480" w14:textId="77777777" w:rsidR="00117B79" w:rsidRDefault="00117B79" w:rsidP="00117B79">
      <w:r>
        <w:t xml:space="preserve">    &lt;h3&gt;Box Six&lt;/h3&gt;</w:t>
      </w:r>
    </w:p>
    <w:p w14:paraId="2C24AC4D" w14:textId="77777777" w:rsidR="00117B79" w:rsidRDefault="00117B79" w:rsidP="00117B79">
      <w:r>
        <w:t xml:space="preserve">    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fermentum. In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id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convallis </w:t>
      </w:r>
      <w:proofErr w:type="spellStart"/>
      <w:r>
        <w:t>nec</w:t>
      </w:r>
      <w:proofErr w:type="spellEnd"/>
      <w:r>
        <w:t>. &lt;/p&gt;</w:t>
      </w:r>
    </w:p>
    <w:p w14:paraId="15F2CBBC" w14:textId="77777777" w:rsidR="00117B79" w:rsidRDefault="00117B79" w:rsidP="00117B79">
      <w:r>
        <w:t xml:space="preserve">  &lt;/div&gt;</w:t>
      </w:r>
    </w:p>
    <w:p w14:paraId="1E7EA2E5" w14:textId="77777777" w:rsidR="00117B79" w:rsidRDefault="00117B79" w:rsidP="00117B79">
      <w:r>
        <w:t>&lt;/div&gt;</w:t>
      </w:r>
    </w:p>
    <w:p w14:paraId="7B3BFC7C" w14:textId="77777777" w:rsidR="00117B79" w:rsidRDefault="00117B79" w:rsidP="00117B79"/>
    <w:p w14:paraId="47522452" w14:textId="77777777" w:rsidR="00117B79" w:rsidRDefault="00117B79" w:rsidP="00117B79">
      <w:r>
        <w:t>&lt;div class="container-3"&gt;</w:t>
      </w:r>
    </w:p>
    <w:p w14:paraId="3548409F" w14:textId="77777777" w:rsidR="00117B79" w:rsidRDefault="00117B79" w:rsidP="00117B79">
      <w:r>
        <w:t xml:space="preserve">  &lt;div class="container-3-box"&gt;</w:t>
      </w:r>
    </w:p>
    <w:p w14:paraId="2FE3DDA4" w14:textId="77777777" w:rsidR="00117B79" w:rsidRDefault="00117B79" w:rsidP="00117B79">
      <w:r>
        <w:t xml:space="preserve">    &lt;h3&gt;Box Seven&lt;/h3&gt;</w:t>
      </w:r>
    </w:p>
    <w:p w14:paraId="53BABA2A" w14:textId="77777777" w:rsidR="00117B79" w:rsidRDefault="00117B79" w:rsidP="00117B79">
      <w:r>
        <w:t xml:space="preserve">    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fermentum. In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id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convallis </w:t>
      </w:r>
      <w:proofErr w:type="spellStart"/>
      <w:r>
        <w:t>nec</w:t>
      </w:r>
      <w:proofErr w:type="spellEnd"/>
      <w:r>
        <w:t>. &lt;/p&gt;</w:t>
      </w:r>
    </w:p>
    <w:p w14:paraId="3D84B214" w14:textId="77777777" w:rsidR="00117B79" w:rsidRDefault="00117B79" w:rsidP="00117B79">
      <w:r>
        <w:t xml:space="preserve">  &lt;/div&gt;</w:t>
      </w:r>
    </w:p>
    <w:p w14:paraId="26B0746C" w14:textId="77777777" w:rsidR="00117B79" w:rsidRDefault="00117B79" w:rsidP="00117B79">
      <w:r>
        <w:t xml:space="preserve">  &lt;div class="container-3-box"&gt;</w:t>
      </w:r>
    </w:p>
    <w:p w14:paraId="5A6F0DD4" w14:textId="77777777" w:rsidR="00117B79" w:rsidRDefault="00117B79" w:rsidP="00117B79">
      <w:r>
        <w:t xml:space="preserve">    &lt;h3&gt;Box Eight&lt;/h3&gt;</w:t>
      </w:r>
    </w:p>
    <w:p w14:paraId="71725980" w14:textId="77777777" w:rsidR="00117B79" w:rsidRDefault="00117B79" w:rsidP="00117B79">
      <w:r>
        <w:t xml:space="preserve">    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fermentum. In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id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convallis </w:t>
      </w:r>
      <w:proofErr w:type="spellStart"/>
      <w:r>
        <w:t>nec</w:t>
      </w:r>
      <w:proofErr w:type="spellEnd"/>
      <w:r>
        <w:t>. &lt;/p&gt;</w:t>
      </w:r>
    </w:p>
    <w:p w14:paraId="4AE07B63" w14:textId="77777777" w:rsidR="00117B79" w:rsidRDefault="00117B79" w:rsidP="00117B79">
      <w:r>
        <w:t xml:space="preserve">  &lt;/div&gt;</w:t>
      </w:r>
    </w:p>
    <w:p w14:paraId="20EA506B" w14:textId="77777777" w:rsidR="00117B79" w:rsidRDefault="00117B79" w:rsidP="00117B79">
      <w:r>
        <w:t xml:space="preserve">  &lt;div class="container-3-box"&gt;</w:t>
      </w:r>
    </w:p>
    <w:p w14:paraId="581BEF56" w14:textId="77777777" w:rsidR="00117B79" w:rsidRDefault="00117B79" w:rsidP="00117B79">
      <w:r>
        <w:t xml:space="preserve">    &lt;h3&gt;Box Nine&lt;/h3&gt;</w:t>
      </w:r>
    </w:p>
    <w:p w14:paraId="42B9A79C" w14:textId="77777777" w:rsidR="00117B79" w:rsidRDefault="00117B79" w:rsidP="00117B79">
      <w:r>
        <w:t xml:space="preserve">    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fermentum. In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id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convallis </w:t>
      </w:r>
      <w:proofErr w:type="spellStart"/>
      <w:r>
        <w:t>nec</w:t>
      </w:r>
      <w:proofErr w:type="spellEnd"/>
      <w:r>
        <w:t>. &lt;/p&gt;</w:t>
      </w:r>
    </w:p>
    <w:p w14:paraId="675FDEB1" w14:textId="77777777" w:rsidR="00117B79" w:rsidRDefault="00117B79" w:rsidP="00117B79">
      <w:r>
        <w:t xml:space="preserve">  &lt;/div&gt;</w:t>
      </w:r>
    </w:p>
    <w:p w14:paraId="63EF1007" w14:textId="77777777" w:rsidR="00117B79" w:rsidRDefault="00117B79" w:rsidP="00117B79">
      <w:r>
        <w:t xml:space="preserve">  &lt;div class="container-3-box"&gt;</w:t>
      </w:r>
    </w:p>
    <w:p w14:paraId="6546D3AD" w14:textId="77777777" w:rsidR="00117B79" w:rsidRDefault="00117B79" w:rsidP="00117B79">
      <w:r>
        <w:t xml:space="preserve">    &lt;h3&gt;Box Ten&lt;/h3&gt;</w:t>
      </w:r>
    </w:p>
    <w:p w14:paraId="69338CB4" w14:textId="77777777" w:rsidR="00117B79" w:rsidRDefault="00117B79" w:rsidP="00117B79">
      <w:r>
        <w:t xml:space="preserve">    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fermentum. In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id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convallis </w:t>
      </w:r>
      <w:proofErr w:type="spellStart"/>
      <w:r>
        <w:t>nec</w:t>
      </w:r>
      <w:proofErr w:type="spellEnd"/>
      <w:r>
        <w:t>. &lt;/p&gt;</w:t>
      </w:r>
    </w:p>
    <w:p w14:paraId="79A9D511" w14:textId="77777777" w:rsidR="00117B79" w:rsidRDefault="00117B79" w:rsidP="00117B79">
      <w:r>
        <w:t xml:space="preserve">  &lt;/div&gt;</w:t>
      </w:r>
    </w:p>
    <w:p w14:paraId="035FDACD" w14:textId="77777777" w:rsidR="00117B79" w:rsidRDefault="00117B79" w:rsidP="00117B79">
      <w:r>
        <w:t xml:space="preserve">  &lt;div class="container-3-box"&gt;</w:t>
      </w:r>
    </w:p>
    <w:p w14:paraId="0F599410" w14:textId="77777777" w:rsidR="00117B79" w:rsidRDefault="00117B79" w:rsidP="00117B79">
      <w:r>
        <w:t xml:space="preserve">    &lt;h3&gt;Box Eleven&lt;/h3&gt;</w:t>
      </w:r>
    </w:p>
    <w:p w14:paraId="7A91D604" w14:textId="77777777" w:rsidR="00117B79" w:rsidRDefault="00117B79" w:rsidP="00117B79">
      <w:r>
        <w:t xml:space="preserve">    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fermentum. In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id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convallis </w:t>
      </w:r>
      <w:proofErr w:type="spellStart"/>
      <w:r>
        <w:t>nec</w:t>
      </w:r>
      <w:proofErr w:type="spellEnd"/>
      <w:r>
        <w:t>. &lt;/p&gt;</w:t>
      </w:r>
    </w:p>
    <w:p w14:paraId="47CC5E19" w14:textId="77777777" w:rsidR="00117B79" w:rsidRDefault="00117B79" w:rsidP="00117B79">
      <w:r>
        <w:t xml:space="preserve">  &lt;/div&gt;</w:t>
      </w:r>
    </w:p>
    <w:p w14:paraId="0642CEA9" w14:textId="77777777" w:rsidR="00117B79" w:rsidRDefault="00117B79" w:rsidP="00117B79">
      <w:r>
        <w:t xml:space="preserve">  &lt;div class="container-3-box"&gt;</w:t>
      </w:r>
    </w:p>
    <w:p w14:paraId="4BFEDA3F" w14:textId="77777777" w:rsidR="00117B79" w:rsidRDefault="00117B79" w:rsidP="00117B79">
      <w:r>
        <w:t xml:space="preserve">    &lt;h3&gt;Box Twelve&lt;/h3&gt;</w:t>
      </w:r>
    </w:p>
    <w:p w14:paraId="0B078D37" w14:textId="77777777" w:rsidR="00117B79" w:rsidRDefault="00117B79" w:rsidP="00117B79">
      <w:r>
        <w:lastRenderedPageBreak/>
        <w:t xml:space="preserve">    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fermentum. In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id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convallis </w:t>
      </w:r>
      <w:proofErr w:type="spellStart"/>
      <w:r>
        <w:t>nec</w:t>
      </w:r>
      <w:proofErr w:type="spellEnd"/>
      <w:r>
        <w:t>. &lt;/p&gt;</w:t>
      </w:r>
    </w:p>
    <w:p w14:paraId="3BC120CB" w14:textId="77777777" w:rsidR="00117B79" w:rsidRDefault="00117B79" w:rsidP="00117B79">
      <w:r>
        <w:t xml:space="preserve">  &lt;/div&gt;</w:t>
      </w:r>
    </w:p>
    <w:p w14:paraId="2BB6D917" w14:textId="4B30849E" w:rsidR="00774E2B" w:rsidRDefault="00117B79" w:rsidP="00117B79">
      <w:r>
        <w:t>&lt;/div&gt;</w:t>
      </w:r>
    </w:p>
    <w:p w14:paraId="1F5C7864" w14:textId="398369BF" w:rsidR="00117B79" w:rsidRDefault="00117B79" w:rsidP="00117B79"/>
    <w:p w14:paraId="017CA0ED" w14:textId="25366417" w:rsidR="00117B79" w:rsidRDefault="00117B79" w:rsidP="00117B79"/>
    <w:p w14:paraId="3CAF5E14" w14:textId="77777777" w:rsidR="00117B79" w:rsidRDefault="00117B79" w:rsidP="00117B79">
      <w:r>
        <w:t>@</w:t>
      </w:r>
      <w:proofErr w:type="gramStart"/>
      <w:r>
        <w:t>media</w:t>
      </w:r>
      <w:proofErr w:type="gramEnd"/>
      <w:r>
        <w:t>(min-width:468px){</w:t>
      </w:r>
    </w:p>
    <w:p w14:paraId="2EB8EBED" w14:textId="77777777" w:rsidR="00117B79" w:rsidRDefault="00117B79" w:rsidP="00117B79">
      <w:r>
        <w:t xml:space="preserve">    .</w:t>
      </w:r>
      <w:proofErr w:type="gramStart"/>
      <w:r>
        <w:t>container-1</w:t>
      </w:r>
      <w:proofErr w:type="gramEnd"/>
      <w:r>
        <w:t>{</w:t>
      </w:r>
    </w:p>
    <w:p w14:paraId="073FA197" w14:textId="77777777" w:rsidR="00117B79" w:rsidRDefault="00117B79" w:rsidP="00117B79">
      <w:r>
        <w:t xml:space="preserve">      </w:t>
      </w:r>
      <w:proofErr w:type="spellStart"/>
      <w:r>
        <w:t>display:</w:t>
      </w:r>
      <w:proofErr w:type="gramStart"/>
      <w:r>
        <w:t>flex</w:t>
      </w:r>
      <w:proofErr w:type="spellEnd"/>
      <w:r>
        <w:t>;</w:t>
      </w:r>
      <w:proofErr w:type="gramEnd"/>
    </w:p>
    <w:p w14:paraId="2F26E411" w14:textId="77777777" w:rsidR="00117B79" w:rsidRDefault="00117B79" w:rsidP="00117B79">
      <w:r>
        <w:t xml:space="preserve">      /*</w:t>
      </w:r>
    </w:p>
    <w:p w14:paraId="02081B39" w14:textId="77777777" w:rsidR="00117B79" w:rsidRDefault="00117B79" w:rsidP="00117B79">
      <w:r>
        <w:t xml:space="preserve">      </w:t>
      </w:r>
      <w:proofErr w:type="spellStart"/>
      <w:r>
        <w:t>align-items:flex-</w:t>
      </w:r>
      <w:proofErr w:type="gramStart"/>
      <w:r>
        <w:t>start</w:t>
      </w:r>
      <w:proofErr w:type="spellEnd"/>
      <w:r>
        <w:t>;</w:t>
      </w:r>
      <w:proofErr w:type="gramEnd"/>
    </w:p>
    <w:p w14:paraId="0C091248" w14:textId="77777777" w:rsidR="00117B79" w:rsidRDefault="00117B79" w:rsidP="00117B79">
      <w:r>
        <w:t xml:space="preserve">      </w:t>
      </w:r>
      <w:proofErr w:type="spellStart"/>
      <w:r>
        <w:t>align-items:flex-</w:t>
      </w:r>
      <w:proofErr w:type="gramStart"/>
      <w:r>
        <w:t>end</w:t>
      </w:r>
      <w:proofErr w:type="spellEnd"/>
      <w:r>
        <w:t>;</w:t>
      </w:r>
      <w:proofErr w:type="gramEnd"/>
    </w:p>
    <w:p w14:paraId="530F0CF4" w14:textId="77777777" w:rsidR="00117B79" w:rsidRDefault="00117B79" w:rsidP="00117B79">
      <w:r>
        <w:t xml:space="preserve">      </w:t>
      </w:r>
      <w:proofErr w:type="spellStart"/>
      <w:r>
        <w:t>align-items:</w:t>
      </w:r>
      <w:proofErr w:type="gramStart"/>
      <w:r>
        <w:t>center</w:t>
      </w:r>
      <w:proofErr w:type="spellEnd"/>
      <w:r>
        <w:t>;</w:t>
      </w:r>
      <w:proofErr w:type="gramEnd"/>
    </w:p>
    <w:p w14:paraId="0370D157" w14:textId="77777777" w:rsidR="00117B79" w:rsidRDefault="00117B79" w:rsidP="00117B79">
      <w:r>
        <w:t xml:space="preserve">      </w:t>
      </w:r>
    </w:p>
    <w:p w14:paraId="1A1B9F98" w14:textId="77777777" w:rsidR="00117B79" w:rsidRDefault="00117B79" w:rsidP="00117B79">
      <w:r>
        <w:t xml:space="preserve">      </w:t>
      </w:r>
      <w:proofErr w:type="spellStart"/>
      <w:r>
        <w:t>flex-direction:</w:t>
      </w:r>
      <w:proofErr w:type="gramStart"/>
      <w:r>
        <w:t>column</w:t>
      </w:r>
      <w:proofErr w:type="spellEnd"/>
      <w:r>
        <w:t>;</w:t>
      </w:r>
      <w:proofErr w:type="gramEnd"/>
    </w:p>
    <w:p w14:paraId="30C64B68" w14:textId="77777777" w:rsidR="00117B79" w:rsidRDefault="00117B79" w:rsidP="00117B79">
      <w:r>
        <w:t xml:space="preserve">      */</w:t>
      </w:r>
    </w:p>
    <w:p w14:paraId="4247AFAB" w14:textId="77777777" w:rsidR="00117B79" w:rsidRDefault="00117B79" w:rsidP="00117B79">
      <w:r>
        <w:t xml:space="preserve">    }</w:t>
      </w:r>
    </w:p>
    <w:p w14:paraId="532B199F" w14:textId="77777777" w:rsidR="00117B79" w:rsidRDefault="00117B79" w:rsidP="00117B79">
      <w:r>
        <w:t xml:space="preserve">    </w:t>
      </w:r>
    </w:p>
    <w:p w14:paraId="3782D52F" w14:textId="77777777" w:rsidR="00117B79" w:rsidRDefault="00117B79" w:rsidP="00117B79">
      <w:r>
        <w:t xml:space="preserve">    .</w:t>
      </w:r>
      <w:proofErr w:type="gramStart"/>
      <w:r>
        <w:t>container-2</w:t>
      </w:r>
      <w:proofErr w:type="gramEnd"/>
      <w:r>
        <w:t>{</w:t>
      </w:r>
    </w:p>
    <w:p w14:paraId="31393F8C" w14:textId="77777777" w:rsidR="00117B79" w:rsidRDefault="00117B79" w:rsidP="00117B79">
      <w:r>
        <w:t xml:space="preserve">      </w:t>
      </w:r>
      <w:proofErr w:type="spellStart"/>
      <w:r>
        <w:t>display:</w:t>
      </w:r>
      <w:proofErr w:type="gramStart"/>
      <w:r>
        <w:t>flex</w:t>
      </w:r>
      <w:proofErr w:type="spellEnd"/>
      <w:r>
        <w:t>;</w:t>
      </w:r>
      <w:proofErr w:type="gramEnd"/>
      <w:r>
        <w:t xml:space="preserve">  </w:t>
      </w:r>
    </w:p>
    <w:p w14:paraId="7C479EAB" w14:textId="77777777" w:rsidR="00117B79" w:rsidRDefault="00117B79" w:rsidP="00117B79">
      <w:r>
        <w:t xml:space="preserve">      /*</w:t>
      </w:r>
    </w:p>
    <w:p w14:paraId="629F0AE4" w14:textId="77777777" w:rsidR="00117B79" w:rsidRDefault="00117B79" w:rsidP="00117B79">
      <w:r>
        <w:t xml:space="preserve">      </w:t>
      </w:r>
      <w:proofErr w:type="spellStart"/>
      <w:r>
        <w:t>justify-content:flex-</w:t>
      </w:r>
      <w:proofErr w:type="gramStart"/>
      <w:r>
        <w:t>start</w:t>
      </w:r>
      <w:proofErr w:type="spellEnd"/>
      <w:r>
        <w:t>;</w:t>
      </w:r>
      <w:proofErr w:type="gramEnd"/>
    </w:p>
    <w:p w14:paraId="0A71C7F0" w14:textId="77777777" w:rsidR="00117B79" w:rsidRDefault="00117B79" w:rsidP="00117B79">
      <w:r>
        <w:t xml:space="preserve">      </w:t>
      </w:r>
      <w:proofErr w:type="spellStart"/>
      <w:r>
        <w:t>justify-content:flex-</w:t>
      </w:r>
      <w:proofErr w:type="gramStart"/>
      <w:r>
        <w:t>end</w:t>
      </w:r>
      <w:proofErr w:type="spellEnd"/>
      <w:r>
        <w:t>;</w:t>
      </w:r>
      <w:proofErr w:type="gramEnd"/>
    </w:p>
    <w:p w14:paraId="4A10065F" w14:textId="77777777" w:rsidR="00117B79" w:rsidRDefault="00117B79" w:rsidP="00117B79">
      <w:r>
        <w:t xml:space="preserve">      </w:t>
      </w:r>
      <w:proofErr w:type="spellStart"/>
      <w:r>
        <w:t>justify-content:</w:t>
      </w:r>
      <w:proofErr w:type="gramStart"/>
      <w:r>
        <w:t>center</w:t>
      </w:r>
      <w:proofErr w:type="spellEnd"/>
      <w:r>
        <w:t>;</w:t>
      </w:r>
      <w:proofErr w:type="gramEnd"/>
    </w:p>
    <w:p w14:paraId="63D14F97" w14:textId="77777777" w:rsidR="00117B79" w:rsidRDefault="00117B79" w:rsidP="00117B79">
      <w:r>
        <w:t xml:space="preserve">      </w:t>
      </w:r>
      <w:proofErr w:type="spellStart"/>
      <w:r>
        <w:t>justify-content:space-</w:t>
      </w:r>
      <w:proofErr w:type="gramStart"/>
      <w:r>
        <w:t>around</w:t>
      </w:r>
      <w:proofErr w:type="spellEnd"/>
      <w:r>
        <w:t>;</w:t>
      </w:r>
      <w:proofErr w:type="gramEnd"/>
    </w:p>
    <w:p w14:paraId="6FE72EF7" w14:textId="77777777" w:rsidR="00117B79" w:rsidRDefault="00117B79" w:rsidP="00117B79">
      <w:r>
        <w:t xml:space="preserve">      */</w:t>
      </w:r>
    </w:p>
    <w:p w14:paraId="1301B524" w14:textId="77777777" w:rsidR="00117B79" w:rsidRDefault="00117B79" w:rsidP="00117B79">
      <w:r>
        <w:t xml:space="preserve">      </w:t>
      </w:r>
      <w:proofErr w:type="spellStart"/>
      <w:r>
        <w:t>justify-content:space-</w:t>
      </w:r>
      <w:proofErr w:type="gramStart"/>
      <w:r>
        <w:t>between</w:t>
      </w:r>
      <w:proofErr w:type="spellEnd"/>
      <w:r>
        <w:t>;</w:t>
      </w:r>
      <w:proofErr w:type="gramEnd"/>
    </w:p>
    <w:p w14:paraId="438EDFD9" w14:textId="77777777" w:rsidR="00117B79" w:rsidRDefault="00117B79" w:rsidP="00117B79">
      <w:r>
        <w:t xml:space="preserve">    }</w:t>
      </w:r>
    </w:p>
    <w:p w14:paraId="5B2E6365" w14:textId="77777777" w:rsidR="00117B79" w:rsidRDefault="00117B79" w:rsidP="00117B79">
      <w:r>
        <w:t xml:space="preserve">  }</w:t>
      </w:r>
    </w:p>
    <w:p w14:paraId="1DA7F22F" w14:textId="77777777" w:rsidR="00117B79" w:rsidRDefault="00117B79" w:rsidP="00117B79">
      <w:r>
        <w:t xml:space="preserve">  </w:t>
      </w:r>
    </w:p>
    <w:p w14:paraId="4F02BC68" w14:textId="77777777" w:rsidR="00117B79" w:rsidRDefault="00117B79" w:rsidP="00117B79">
      <w:r>
        <w:t xml:space="preserve">  .</w:t>
      </w:r>
      <w:proofErr w:type="gramStart"/>
      <w:r>
        <w:t>container-3</w:t>
      </w:r>
      <w:proofErr w:type="gramEnd"/>
      <w:r>
        <w:t>{</w:t>
      </w:r>
    </w:p>
    <w:p w14:paraId="3702B8A0" w14:textId="77777777" w:rsidR="00117B79" w:rsidRDefault="00117B79" w:rsidP="00117B79">
      <w:r>
        <w:t xml:space="preserve">    </w:t>
      </w:r>
      <w:proofErr w:type="spellStart"/>
      <w:r>
        <w:t>display:</w:t>
      </w:r>
      <w:proofErr w:type="gramStart"/>
      <w:r>
        <w:t>flex</w:t>
      </w:r>
      <w:proofErr w:type="spellEnd"/>
      <w:r>
        <w:t>;</w:t>
      </w:r>
      <w:proofErr w:type="gramEnd"/>
      <w:r>
        <w:t xml:space="preserve">  </w:t>
      </w:r>
    </w:p>
    <w:p w14:paraId="7E71999A" w14:textId="77777777" w:rsidR="00117B79" w:rsidRDefault="00117B79" w:rsidP="00117B79">
      <w:r>
        <w:t xml:space="preserve">    </w:t>
      </w:r>
      <w:proofErr w:type="spellStart"/>
      <w:r>
        <w:t>flex-wrap:</w:t>
      </w:r>
      <w:proofErr w:type="gramStart"/>
      <w:r>
        <w:t>wrap</w:t>
      </w:r>
      <w:proofErr w:type="spellEnd"/>
      <w:r>
        <w:t>;</w:t>
      </w:r>
      <w:proofErr w:type="gramEnd"/>
    </w:p>
    <w:p w14:paraId="671EB416" w14:textId="77777777" w:rsidR="00117B79" w:rsidRDefault="00117B79" w:rsidP="00117B79">
      <w:r>
        <w:t xml:space="preserve">    </w:t>
      </w:r>
      <w:proofErr w:type="spellStart"/>
      <w:r>
        <w:t>justify-content:space-</w:t>
      </w:r>
      <w:proofErr w:type="gramStart"/>
      <w:r>
        <w:t>between</w:t>
      </w:r>
      <w:proofErr w:type="spellEnd"/>
      <w:r>
        <w:t>;</w:t>
      </w:r>
      <w:proofErr w:type="gramEnd"/>
    </w:p>
    <w:p w14:paraId="1FEF95AC" w14:textId="77777777" w:rsidR="00117B79" w:rsidRDefault="00117B79" w:rsidP="00117B79">
      <w:r>
        <w:t xml:space="preserve">  }</w:t>
      </w:r>
    </w:p>
    <w:p w14:paraId="454DAD9E" w14:textId="77777777" w:rsidR="00117B79" w:rsidRDefault="00117B79" w:rsidP="00117B79">
      <w:r>
        <w:t xml:space="preserve">  </w:t>
      </w:r>
    </w:p>
    <w:p w14:paraId="500A60D6" w14:textId="77777777" w:rsidR="00117B79" w:rsidRDefault="00117B79" w:rsidP="00117B79">
      <w:r>
        <w:t xml:space="preserve">  .container-1 div, .container-2 div, .container-3 div{</w:t>
      </w:r>
    </w:p>
    <w:p w14:paraId="3931D4CC" w14:textId="77777777" w:rsidR="00117B79" w:rsidRDefault="00117B79" w:rsidP="00117B79">
      <w:r>
        <w:t xml:space="preserve">    border:1px #ccc </w:t>
      </w:r>
      <w:proofErr w:type="gramStart"/>
      <w:r>
        <w:t>solid;</w:t>
      </w:r>
      <w:proofErr w:type="gramEnd"/>
    </w:p>
    <w:p w14:paraId="47BD74E5" w14:textId="77777777" w:rsidR="00117B79" w:rsidRDefault="00117B79" w:rsidP="00117B79">
      <w:r>
        <w:t xml:space="preserve">    padding:</w:t>
      </w:r>
      <w:proofErr w:type="gramStart"/>
      <w:r>
        <w:t>10px;</w:t>
      </w:r>
      <w:proofErr w:type="gramEnd"/>
    </w:p>
    <w:p w14:paraId="4A3A466A" w14:textId="77777777" w:rsidR="00117B79" w:rsidRDefault="00117B79" w:rsidP="00117B79">
      <w:r>
        <w:t xml:space="preserve">  }</w:t>
      </w:r>
    </w:p>
    <w:p w14:paraId="38AC2674" w14:textId="77777777" w:rsidR="00117B79" w:rsidRDefault="00117B79" w:rsidP="00117B79">
      <w:r>
        <w:t xml:space="preserve">  </w:t>
      </w:r>
    </w:p>
    <w:p w14:paraId="3F4BF0BB" w14:textId="77777777" w:rsidR="00117B79" w:rsidRDefault="00117B79" w:rsidP="00117B79">
      <w:r>
        <w:t xml:space="preserve">  .</w:t>
      </w:r>
      <w:proofErr w:type="gramStart"/>
      <w:r>
        <w:t>box-1</w:t>
      </w:r>
      <w:proofErr w:type="gramEnd"/>
      <w:r>
        <w:t>{</w:t>
      </w:r>
    </w:p>
    <w:p w14:paraId="5F5EFF70" w14:textId="77777777" w:rsidR="00117B79" w:rsidRDefault="00117B79" w:rsidP="00117B79">
      <w:r>
        <w:t xml:space="preserve">    flex:</w:t>
      </w:r>
      <w:proofErr w:type="gramStart"/>
      <w:r>
        <w:t>2;</w:t>
      </w:r>
      <w:proofErr w:type="gramEnd"/>
    </w:p>
    <w:p w14:paraId="5A7A4CCB" w14:textId="77777777" w:rsidR="00117B79" w:rsidRDefault="00117B79" w:rsidP="00117B79">
      <w:r>
        <w:t xml:space="preserve">    order:</w:t>
      </w:r>
      <w:proofErr w:type="gramStart"/>
      <w:r>
        <w:t>2;</w:t>
      </w:r>
      <w:proofErr w:type="gramEnd"/>
    </w:p>
    <w:p w14:paraId="20E0F12C" w14:textId="77777777" w:rsidR="00117B79" w:rsidRDefault="00117B79" w:rsidP="00117B79">
      <w:r>
        <w:t xml:space="preserve">  }</w:t>
      </w:r>
    </w:p>
    <w:p w14:paraId="7090EE43" w14:textId="77777777" w:rsidR="00117B79" w:rsidRDefault="00117B79" w:rsidP="00117B79">
      <w:r>
        <w:t xml:space="preserve">  </w:t>
      </w:r>
    </w:p>
    <w:p w14:paraId="031172E9" w14:textId="77777777" w:rsidR="00117B79" w:rsidRDefault="00117B79" w:rsidP="00117B79">
      <w:r>
        <w:t xml:space="preserve">  .</w:t>
      </w:r>
      <w:proofErr w:type="gramStart"/>
      <w:r>
        <w:t>box-2</w:t>
      </w:r>
      <w:proofErr w:type="gramEnd"/>
      <w:r>
        <w:t>{</w:t>
      </w:r>
    </w:p>
    <w:p w14:paraId="4F71FDC8" w14:textId="77777777" w:rsidR="00117B79" w:rsidRDefault="00117B79" w:rsidP="00117B79">
      <w:r>
        <w:t xml:space="preserve">    flex:</w:t>
      </w:r>
      <w:proofErr w:type="gramStart"/>
      <w:r>
        <w:t>1;</w:t>
      </w:r>
      <w:proofErr w:type="gramEnd"/>
    </w:p>
    <w:p w14:paraId="6321B0C8" w14:textId="77777777" w:rsidR="00117B79" w:rsidRDefault="00117B79" w:rsidP="00117B79">
      <w:r>
        <w:t xml:space="preserve">    order:</w:t>
      </w:r>
      <w:proofErr w:type="gramStart"/>
      <w:r>
        <w:t>1;</w:t>
      </w:r>
      <w:proofErr w:type="gramEnd"/>
    </w:p>
    <w:p w14:paraId="1E87D24F" w14:textId="77777777" w:rsidR="00117B79" w:rsidRDefault="00117B79" w:rsidP="00117B79">
      <w:r>
        <w:t xml:space="preserve">  }</w:t>
      </w:r>
    </w:p>
    <w:p w14:paraId="5B9BD885" w14:textId="77777777" w:rsidR="00117B79" w:rsidRDefault="00117B79" w:rsidP="00117B79">
      <w:r>
        <w:t xml:space="preserve">  </w:t>
      </w:r>
    </w:p>
    <w:p w14:paraId="04CE4C86" w14:textId="77777777" w:rsidR="00117B79" w:rsidRDefault="00117B79" w:rsidP="00117B79">
      <w:r>
        <w:t xml:space="preserve">  .</w:t>
      </w:r>
      <w:proofErr w:type="gramStart"/>
      <w:r>
        <w:t>box-3</w:t>
      </w:r>
      <w:proofErr w:type="gramEnd"/>
      <w:r>
        <w:t>{</w:t>
      </w:r>
    </w:p>
    <w:p w14:paraId="795A5ADC" w14:textId="77777777" w:rsidR="00117B79" w:rsidRDefault="00117B79" w:rsidP="00117B79">
      <w:r>
        <w:t xml:space="preserve">    flex:</w:t>
      </w:r>
      <w:proofErr w:type="gramStart"/>
      <w:r>
        <w:t>1;</w:t>
      </w:r>
      <w:proofErr w:type="gramEnd"/>
    </w:p>
    <w:p w14:paraId="1A5CB43E" w14:textId="77777777" w:rsidR="00117B79" w:rsidRDefault="00117B79" w:rsidP="00117B79">
      <w:r>
        <w:t xml:space="preserve">    order: </w:t>
      </w:r>
      <w:proofErr w:type="gramStart"/>
      <w:r>
        <w:t>3;</w:t>
      </w:r>
      <w:proofErr w:type="gramEnd"/>
    </w:p>
    <w:p w14:paraId="717B6DFC" w14:textId="77777777" w:rsidR="00117B79" w:rsidRDefault="00117B79" w:rsidP="00117B79">
      <w:r>
        <w:lastRenderedPageBreak/>
        <w:t xml:space="preserve">  }</w:t>
      </w:r>
    </w:p>
    <w:p w14:paraId="273756FB" w14:textId="77777777" w:rsidR="00117B79" w:rsidRDefault="00117B79" w:rsidP="00117B79">
      <w:r>
        <w:t xml:space="preserve">  </w:t>
      </w:r>
    </w:p>
    <w:p w14:paraId="1110AD88" w14:textId="77777777" w:rsidR="00117B79" w:rsidRDefault="00117B79" w:rsidP="00117B79">
      <w:r>
        <w:t xml:space="preserve">  .container-2-box{</w:t>
      </w:r>
    </w:p>
    <w:p w14:paraId="47DE05C9" w14:textId="77777777" w:rsidR="00117B79" w:rsidRDefault="00117B79" w:rsidP="00117B79">
      <w:r>
        <w:t xml:space="preserve">    flex-basis: </w:t>
      </w:r>
      <w:proofErr w:type="gramStart"/>
      <w:r>
        <w:t>27%;</w:t>
      </w:r>
      <w:proofErr w:type="gramEnd"/>
      <w:r>
        <w:t xml:space="preserve">  </w:t>
      </w:r>
    </w:p>
    <w:p w14:paraId="2B90BF85" w14:textId="77777777" w:rsidR="00117B79" w:rsidRDefault="00117B79" w:rsidP="00117B79">
      <w:r>
        <w:t xml:space="preserve">  }</w:t>
      </w:r>
    </w:p>
    <w:p w14:paraId="6B102070" w14:textId="77777777" w:rsidR="00117B79" w:rsidRDefault="00117B79" w:rsidP="00117B79">
      <w:r>
        <w:t xml:space="preserve">  </w:t>
      </w:r>
    </w:p>
    <w:p w14:paraId="64B961B2" w14:textId="77777777" w:rsidR="00117B79" w:rsidRDefault="00117B79" w:rsidP="00117B79">
      <w:r>
        <w:t xml:space="preserve">  .container-3-box{</w:t>
      </w:r>
    </w:p>
    <w:p w14:paraId="36E5D0FE" w14:textId="77777777" w:rsidR="00117B79" w:rsidRDefault="00117B79" w:rsidP="00117B79">
      <w:r>
        <w:t xml:space="preserve">    flex-basis:12</w:t>
      </w:r>
      <w:proofErr w:type="gramStart"/>
      <w:r>
        <w:t>%;</w:t>
      </w:r>
      <w:proofErr w:type="gramEnd"/>
    </w:p>
    <w:p w14:paraId="32AA7E7B" w14:textId="298F6642" w:rsidR="00117B79" w:rsidRDefault="00117B79" w:rsidP="00117B79">
      <w:r>
        <w:t xml:space="preserve">  }</w:t>
      </w:r>
    </w:p>
    <w:sectPr w:rsidR="00117B79">
      <w:type w:val="continuous"/>
      <w:pgSz w:w="15840" w:h="12240" w:orient="landscape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135B"/>
    <w:multiLevelType w:val="multilevel"/>
    <w:tmpl w:val="7BF4DF9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E2B"/>
    <w:rsid w:val="00117B79"/>
    <w:rsid w:val="00774E2B"/>
    <w:rsid w:val="00B810BB"/>
    <w:rsid w:val="00BF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80A8ED"/>
  <w15:docId w15:val="{DBC94A8A-64C0-4A78-B940-8B3D106D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Kimberly Brown</cp:lastModifiedBy>
  <cp:revision>2</cp:revision>
  <dcterms:created xsi:type="dcterms:W3CDTF">2021-08-19T05:22:00Z</dcterms:created>
  <dcterms:modified xsi:type="dcterms:W3CDTF">2021-08-21T19:22:00Z</dcterms:modified>
</cp:coreProperties>
</file>